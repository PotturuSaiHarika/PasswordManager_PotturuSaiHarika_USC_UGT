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2785" w14:textId="4E753D81" w:rsidR="00D42584" w:rsidRPr="00A27370" w:rsidRDefault="00A27370">
      <w:pPr>
        <w:spacing w:before="191" w:line="537" w:lineRule="atLeast"/>
        <w:ind w:left="1496" w:right="-200"/>
        <w:jc w:val="both"/>
        <w:rPr>
          <w:rFonts w:eastAsia="Calibri"/>
          <w:color w:val="4472C4"/>
          <w:sz w:val="56"/>
          <w:szCs w:val="56"/>
          <w:lang w:bidi="en-US"/>
        </w:rPr>
      </w:pPr>
      <w:r w:rsidRPr="00A27370">
        <w:rPr>
          <w:rFonts w:eastAsia="Calibri"/>
          <w:color w:val="4472C4"/>
          <w:sz w:val="56"/>
          <w:szCs w:val="56"/>
          <w:lang w:bidi="en-US"/>
        </w:rPr>
        <w:t>Password Manager using Python</w:t>
      </w:r>
    </w:p>
    <w:p w14:paraId="6A09EBCF" w14:textId="5C325146" w:rsidR="00A27370" w:rsidRPr="00A27370" w:rsidRDefault="00A27370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28"/>
          <w:szCs w:val="28"/>
        </w:rPr>
      </w:pPr>
      <w:r w:rsidRPr="00A27370">
        <w:rPr>
          <w:rFonts w:ascii="Calibri" w:eastAsia="Calibri" w:hAnsi="Calibri" w:cs="Calibri"/>
          <w:sz w:val="28"/>
          <w:szCs w:val="28"/>
        </w:rPr>
        <w:t xml:space="preserve">By Sai Harika </w:t>
      </w:r>
      <w:proofErr w:type="gramStart"/>
      <w:r w:rsidRPr="00A27370">
        <w:rPr>
          <w:rFonts w:ascii="Calibri" w:eastAsia="Calibri" w:hAnsi="Calibri" w:cs="Calibri"/>
          <w:sz w:val="28"/>
          <w:szCs w:val="28"/>
        </w:rPr>
        <w:t>P ,</w:t>
      </w:r>
      <w:proofErr w:type="gramEnd"/>
      <w:r w:rsidRPr="00A27370">
        <w:rPr>
          <w:rFonts w:ascii="Calibri" w:eastAsia="Calibri" w:hAnsi="Calibri" w:cs="Calibri"/>
          <w:sz w:val="28"/>
          <w:szCs w:val="28"/>
        </w:rPr>
        <w:t xml:space="preserve"> Sai Lavanya K ,Poojitha V , </w:t>
      </w:r>
      <w:r>
        <w:rPr>
          <w:rFonts w:ascii="Calibri" w:eastAsia="Calibri" w:hAnsi="Calibri" w:cs="Calibri"/>
          <w:sz w:val="28"/>
          <w:szCs w:val="28"/>
        </w:rPr>
        <w:t>Rizwana D, Revathi M</w:t>
      </w:r>
    </w:p>
    <w:p w14:paraId="5AB6589E" w14:textId="6014AC3D" w:rsidR="00D42584" w:rsidRPr="00A27370" w:rsidRDefault="00E636F5">
      <w:pPr>
        <w:spacing w:before="321" w:line="634" w:lineRule="atLeast"/>
        <w:ind w:right="-200"/>
        <w:jc w:val="both"/>
        <w:rPr>
          <w:rFonts w:eastAsia="Bell MT"/>
          <w:sz w:val="28"/>
          <w:szCs w:val="28"/>
        </w:rPr>
      </w:pPr>
      <w:r w:rsidRPr="00A27370">
        <w:rPr>
          <w:rFonts w:eastAsia="Bell MT"/>
          <w:b/>
          <w:bCs/>
          <w:color w:val="5B9BD5"/>
          <w:sz w:val="28"/>
          <w:szCs w:val="28"/>
          <w:lang w:bidi="en-IN"/>
        </w:rPr>
        <w:t>Overview</w:t>
      </w:r>
      <w:r w:rsidRPr="00A27370">
        <w:rPr>
          <w:rFonts w:eastAsia="Bell MT"/>
          <w:b/>
          <w:bCs/>
          <w:color w:val="5B9BD5"/>
          <w:sz w:val="28"/>
          <w:szCs w:val="28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Pr="00A27370" w:rsidRDefault="00E636F5">
      <w:pPr>
        <w:spacing w:before="773" w:line="530" w:lineRule="atLeast"/>
        <w:ind w:right="-200"/>
        <w:jc w:val="both"/>
        <w:rPr>
          <w:rFonts w:eastAsia="Bell MT"/>
          <w:sz w:val="36"/>
          <w:szCs w:val="36"/>
        </w:rPr>
      </w:pPr>
      <w:r w:rsidRPr="00A27370">
        <w:rPr>
          <w:rFonts w:eastAsia="Bell MT"/>
          <w:color w:val="4472C4"/>
          <w:sz w:val="36"/>
          <w:szCs w:val="36"/>
          <w:lang w:bidi="en-US"/>
        </w:rPr>
        <w:t>Tasks</w:t>
      </w:r>
      <w:r w:rsidRPr="00A27370">
        <w:rPr>
          <w:rFonts w:eastAsia="Bell MT"/>
          <w:color w:val="4472C4"/>
          <w:sz w:val="36"/>
          <w:szCs w:val="36"/>
        </w:rPr>
        <w:t xml:space="preserve"> </w:t>
      </w:r>
      <w:r w:rsidRPr="00A27370">
        <w:rPr>
          <w:rFonts w:eastAsia="Bell MT"/>
          <w:color w:val="4472C4"/>
          <w:sz w:val="36"/>
          <w:szCs w:val="36"/>
          <w:lang w:bidi="en-US"/>
        </w:rPr>
        <w:t>Completed</w:t>
      </w:r>
      <w:r w:rsidRPr="00A27370">
        <w:rPr>
          <w:rFonts w:eastAsia="Bell MT"/>
          <w:color w:val="4472C4"/>
          <w:sz w:val="36"/>
          <w:szCs w:val="36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I completed writing source code for above three section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A27370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6"/>
          <w:szCs w:val="36"/>
        </w:rPr>
      </w:pPr>
      <w:r w:rsidRPr="00A27370">
        <w:rPr>
          <w:rFonts w:eastAsia="Book Antiqua"/>
          <w:color w:val="2E74B5"/>
          <w:sz w:val="36"/>
          <w:szCs w:val="36"/>
          <w:lang w:bidi="en-US"/>
        </w:rPr>
        <w:t>Challenges</w:t>
      </w:r>
      <w:r w:rsidRPr="00A27370">
        <w:rPr>
          <w:rFonts w:eastAsia="Book Antiqua"/>
          <w:color w:val="2E74B5"/>
          <w:sz w:val="36"/>
          <w:szCs w:val="36"/>
        </w:rPr>
        <w:t xml:space="preserve"> </w:t>
      </w:r>
      <w:r w:rsidRPr="00A27370">
        <w:rPr>
          <w:rFonts w:eastAsia="Book Antiqua"/>
          <w:color w:val="2E74B5"/>
          <w:sz w:val="36"/>
          <w:szCs w:val="36"/>
          <w:lang w:bidi="en-US"/>
        </w:rPr>
        <w:t>Faced</w:t>
      </w:r>
      <w:r w:rsidRPr="00A27370">
        <w:rPr>
          <w:rFonts w:eastAsia="Book Antiqua"/>
          <w:color w:val="2E74B5"/>
          <w:sz w:val="36"/>
          <w:szCs w:val="36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 xml:space="preserve">This week task is really important because this code combines all three sections </w:t>
      </w:r>
      <w:proofErr w:type="gramStart"/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together.Finally</w:t>
      </w:r>
      <w:proofErr w:type="gramEnd"/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Pr="00A27370" w:rsidRDefault="00E636F5">
      <w:pPr>
        <w:spacing w:before="948" w:line="596" w:lineRule="atLeast"/>
        <w:ind w:right="-200"/>
        <w:jc w:val="both"/>
        <w:rPr>
          <w:rFonts w:eastAsia="Book Antiqua"/>
          <w:sz w:val="36"/>
          <w:szCs w:val="36"/>
        </w:rPr>
      </w:pPr>
      <w:r w:rsidRPr="00A27370">
        <w:rPr>
          <w:rFonts w:eastAsia="Book Antiqua"/>
          <w:color w:val="2E74B5"/>
          <w:sz w:val="36"/>
          <w:szCs w:val="36"/>
          <w:lang w:bidi="en-US"/>
        </w:rPr>
        <w:t>Lessons</w:t>
      </w:r>
      <w:r w:rsidRPr="00A27370">
        <w:rPr>
          <w:rFonts w:eastAsia="Book Antiqua"/>
          <w:color w:val="2E74B5"/>
          <w:sz w:val="36"/>
          <w:szCs w:val="36"/>
        </w:rPr>
        <w:t xml:space="preserve"> </w:t>
      </w:r>
      <w:r w:rsidRPr="00A27370">
        <w:rPr>
          <w:rFonts w:eastAsia="Book Antiqua"/>
          <w:color w:val="2E74B5"/>
          <w:sz w:val="36"/>
          <w:szCs w:val="36"/>
          <w:lang w:bidi="en-US"/>
        </w:rPr>
        <w:t>Learned</w:t>
      </w:r>
      <w:r w:rsidRPr="00A27370">
        <w:rPr>
          <w:rFonts w:eastAsia="Book Antiqua"/>
          <w:color w:val="2E74B5"/>
          <w:sz w:val="36"/>
          <w:szCs w:val="36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A27370" w:rsidRDefault="00E636F5" w:rsidP="008B0F5F">
      <w:pPr>
        <w:spacing w:before="247" w:line="425" w:lineRule="atLeast"/>
        <w:ind w:right="330"/>
        <w:rPr>
          <w:rFonts w:eastAsia="Calibri"/>
          <w:sz w:val="36"/>
          <w:szCs w:val="36"/>
        </w:rPr>
      </w:pPr>
      <w:r w:rsidRPr="00A27370">
        <w:rPr>
          <w:rFonts w:eastAsia="Book Antiqua"/>
          <w:color w:val="0070C0"/>
          <w:sz w:val="36"/>
          <w:szCs w:val="36"/>
          <w:lang w:bidi="en-IN"/>
        </w:rPr>
        <w:t>Code</w:t>
      </w:r>
      <w:r w:rsidRPr="00A27370">
        <w:rPr>
          <w:rFonts w:eastAsia="Book Antiqua"/>
          <w:color w:val="0070C0"/>
          <w:sz w:val="36"/>
          <w:szCs w:val="36"/>
        </w:rPr>
        <w:t xml:space="preserve"> </w:t>
      </w:r>
      <w:r w:rsidRPr="00A27370">
        <w:rPr>
          <w:rFonts w:eastAsia="Book Antiqua"/>
          <w:color w:val="0070C0"/>
          <w:sz w:val="36"/>
          <w:szCs w:val="36"/>
          <w:lang w:bidi="en-IN"/>
        </w:rPr>
        <w:t>progress</w:t>
      </w:r>
      <w:r w:rsidRPr="00A27370">
        <w:rPr>
          <w:rFonts w:eastAsia="Book Antiqua"/>
          <w:color w:val="0070C0"/>
          <w:sz w:val="36"/>
          <w:szCs w:val="36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argparse</w:t>
      </w:r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getpass import getpass</w:t>
      </w:r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hashlib</w:t>
      </w:r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pyperclip</w:t>
      </w:r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rich import print as printc</w:t>
      </w:r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utils.add</w:t>
      </w:r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utils.retrieve</w:t>
      </w:r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utils.generate</w:t>
      </w:r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utils.dbconfig import dbconfig</w:t>
      </w:r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 = argparse.ArgumentParser(description='Description')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parser.add_argument('option', help='(a)dd / (e)xtract / (g)enerate')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parser.add_argument("-u", "--url",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>parser.add_argument("-l",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parser.add_argument("--length", help="Length of the password to generate",type=int)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parser.add_argument("-c", "--copy", action='store_true',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args = parser.parse_args()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def inputAndValidateMasterPassword():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mp = getpass("MASTER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hashed_mp = hashlib.sha256(mp.encode()).hexdigest()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 w:rsidRPr="001E1834">
        <w:rPr>
          <w:rFonts w:ascii="Consolas" w:eastAsia="Consolas" w:hAnsi="Consolas" w:cs="Consolas"/>
        </w:rPr>
        <w:t>db = dbconfig()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cursor = db.cursor()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query = "SELECT * FROM pm.secrets"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cursor.execute(query)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result = cursor.fetchall()[0]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hashed_mp !=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printc("[red][!]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>return [mp,result[1]]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def main():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args.option in ["add","a"]: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 or args.url == None or args.login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args.login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args.email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args.email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res = inputAndValidateMasterPassword()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utils.add.addEntry(res[0],res[1],args.name,args.url,args.email,args.login)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args.option in ["extract","e"]: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# if args.name == None and args.url == None and args.email == None and args.login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printc("[red][!][/red] Please enter at least one search field (sitename/url/email/username)")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res = inputAndValidateMasterPassword()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search["siteurl"]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args.email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search["email"] = args.email</w:t>
      </w:r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args.login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search["username"] = args.login</w:t>
      </w:r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utils.retrieve.retrieveEntries(res[0],res[1],search,decryptPassword = args.copy)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args.option in ["generate","g"]: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args.length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printc("[red][+][/red]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password = utils.generate.generatePassword(args.length)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pyperclip.copy(password)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printc("[green][+][/green] Password generated and copied to clipboard")</w:t>
      </w:r>
    </w:p>
    <w:p w14:paraId="49B5203F" w14:textId="650A8D96" w:rsid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FE5C62B" w14:textId="4FDBD1A1" w:rsidR="00A27370" w:rsidRDefault="00A27370" w:rsidP="00A27370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report by </w:t>
      </w:r>
    </w:p>
    <w:p w14:paraId="61238C34" w14:textId="06581BBB" w:rsidR="00A27370" w:rsidRDefault="00A27370" w:rsidP="00A27370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Rizwana D &amp; Poojitha V</w:t>
      </w:r>
    </w:p>
    <w:p w14:paraId="1F948EA6" w14:textId="0A81AB6A" w:rsidR="00F42A8B" w:rsidRPr="00F42A8B" w:rsidRDefault="00A27370" w:rsidP="00F42A8B">
      <w:pPr>
        <w:spacing w:before="651" w:line="210" w:lineRule="atLeast"/>
        <w:ind w:right="-200"/>
        <w:jc w:val="right"/>
        <w:rPr>
          <w:rFonts w:eastAsia="Consolas"/>
        </w:rPr>
      </w:pPr>
      <w:r w:rsidRPr="00F42A8B">
        <w:rPr>
          <w:rFonts w:eastAsia="Consolas"/>
        </w:rPr>
        <w:t>Mail:</w:t>
      </w:r>
      <w:r w:rsidR="00F42A8B" w:rsidRPr="00F42A8B">
        <w:rPr>
          <w:rFonts w:eastAsia="Consolas"/>
        </w:rPr>
        <w:t xml:space="preserve"> </w:t>
      </w:r>
      <w:hyperlink r:id="rId5" w:history="1">
        <w:r w:rsidR="00F42A8B" w:rsidRPr="00F42A8B">
          <w:rPr>
            <w:rStyle w:val="Hyperlink"/>
            <w:rFonts w:eastAsia="Consolas"/>
          </w:rPr>
          <w:t>dudekularizwana711@gmail.com</w:t>
        </w:r>
      </w:hyperlink>
      <w:r w:rsidR="00F42A8B" w:rsidRPr="00F42A8B">
        <w:rPr>
          <w:rFonts w:eastAsia="Consolas"/>
        </w:rPr>
        <w:t xml:space="preserve"> </w:t>
      </w:r>
      <w:r w:rsidR="00F42A8B">
        <w:rPr>
          <w:rFonts w:eastAsia="Consolas"/>
        </w:rPr>
        <w:t xml:space="preserve">&amp;&amp; </w:t>
      </w:r>
      <w:r w:rsidR="00F42A8B" w:rsidRPr="00F42A8B">
        <w:rPr>
          <w:rFonts w:eastAsia="Consolas"/>
        </w:rPr>
        <w:t>poojithareddy.112004@gmail.com</w:t>
      </w:r>
    </w:p>
    <w:p w14:paraId="42E39DF9" w14:textId="77777777" w:rsidR="00F42A8B" w:rsidRDefault="00F42A8B" w:rsidP="00A27370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</w:p>
    <w:sectPr w:rsidR="00F42A8B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A27370"/>
    <w:rsid w:val="00A61354"/>
    <w:rsid w:val="00AB24CD"/>
    <w:rsid w:val="00BB49ED"/>
    <w:rsid w:val="00D42584"/>
    <w:rsid w:val="00D9513C"/>
    <w:rsid w:val="00DA6355"/>
    <w:rsid w:val="00E11B70"/>
    <w:rsid w:val="00E636F5"/>
    <w:rsid w:val="00F4024F"/>
    <w:rsid w:val="00F4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A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dekularizwana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556</Words>
  <Characters>3171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SaiHarika Potturu</cp:lastModifiedBy>
  <cp:revision>2</cp:revision>
  <dcterms:created xsi:type="dcterms:W3CDTF">2023-07-08T16:10:00Z</dcterms:created>
  <dcterms:modified xsi:type="dcterms:W3CDTF">2023-07-08T16:10:00Z</dcterms:modified>
</cp:coreProperties>
</file>